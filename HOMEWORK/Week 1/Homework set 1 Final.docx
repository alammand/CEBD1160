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FDCDF" w14:textId="77777777" w:rsidR="00BE1DAF" w:rsidRDefault="00BE1DAF" w:rsidP="00BE1D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Arial" w:hAnsi="Arial" w:cs="Arial"/>
          <w:b/>
          <w:bCs/>
          <w:color w:val="1B1F22"/>
          <w:sz w:val="32"/>
          <w:szCs w:val="32"/>
        </w:rPr>
        <w:t>Basic </w:t>
      </w:r>
      <w:r>
        <w:rPr>
          <w:rFonts w:ascii="Arial" w:hAnsi="Arial" w:cs="Arial"/>
          <w:b/>
          <w:bCs/>
          <w:color w:val="1B1F22"/>
        </w:rPr>
        <w:t>Use External Tools and Gnu Core Tools to enhance your shell skills.</w:t>
      </w:r>
      <w:proofErr w:type="gramEnd"/>
      <w:r>
        <w:rPr>
          <w:rFonts w:ascii="Arial" w:hAnsi="Arial" w:cs="Arial"/>
          <w:b/>
          <w:bCs/>
          <w:color w:val="1B1F22"/>
        </w:rPr>
        <w:t xml:space="preserve"> Compose them using pipes and filters. </w:t>
      </w:r>
    </w:p>
    <w:p w14:paraId="07C908FE" w14:textId="77777777" w:rsidR="00C406A0" w:rsidRDefault="00C406A0" w:rsidP="00C406A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F4972" wp14:editId="1EB15888">
                <wp:simplePos x="0" y="0"/>
                <wp:positionH relativeFrom="column">
                  <wp:posOffset>114300</wp:posOffset>
                </wp:positionH>
                <wp:positionV relativeFrom="paragraph">
                  <wp:posOffset>642620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9pt;margin-top:50.6pt;width:28.8pt;height: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Unzip (using the terminal) our </w:t>
      </w:r>
      <w:r w:rsidR="00BE1DAF">
        <w:rPr>
          <w:rFonts w:ascii="Consolas" w:hAnsi="Consolas" w:cs="Consolas"/>
          <w:color w:val="1B1F22"/>
          <w:sz w:val="26"/>
          <w:szCs w:val="26"/>
        </w:rPr>
        <w:t>titanic.zip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file to </w:t>
      </w:r>
      <w:r w:rsidR="00BE1DAF">
        <w:rPr>
          <w:rFonts w:ascii="Consolas" w:hAnsi="Consolas" w:cs="Consolas"/>
          <w:color w:val="1B1F22"/>
          <w:sz w:val="26"/>
          <w:szCs w:val="26"/>
        </w:rPr>
        <w:t>titanic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  </w:t>
      </w:r>
    </w:p>
    <w:p w14:paraId="466AB1AB" w14:textId="77777777" w:rsidR="00C406A0" w:rsidRPr="00C406A0" w:rsidRDefault="00C406A0" w:rsidP="00C406A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 xml:space="preserve">  </w:t>
      </w:r>
      <w:proofErr w:type="gramStart"/>
      <w:r w:rsidRPr="00C406A0">
        <w:rPr>
          <w:rFonts w:ascii="Menlo Regular" w:hAnsi="Menlo Regular" w:cs="Menlo Regular"/>
          <w:color w:val="000000"/>
          <w:sz w:val="22"/>
          <w:szCs w:val="22"/>
        </w:rPr>
        <w:t>unzip</w:t>
      </w:r>
      <w:proofErr w:type="gramEnd"/>
      <w:r w:rsidRPr="00C406A0">
        <w:rPr>
          <w:rFonts w:ascii="Menlo Regular" w:hAnsi="Menlo Regular" w:cs="Menlo Regular"/>
          <w:color w:val="000000"/>
          <w:sz w:val="22"/>
          <w:szCs w:val="22"/>
        </w:rPr>
        <w:t xml:space="preserve"> titanic.zip -d titanic</w:t>
      </w:r>
    </w:p>
    <w:p w14:paraId="062ECC35" w14:textId="77777777" w:rsidR="00BE1DAF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E2323" wp14:editId="11B6C55E">
                <wp:simplePos x="0" y="0"/>
                <wp:positionH relativeFrom="column">
                  <wp:posOffset>205740</wp:posOffset>
                </wp:positionH>
                <wp:positionV relativeFrom="paragraph">
                  <wp:posOffset>314960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" o:spid="_x0000_s1026" type="#_x0000_t13" style="position:absolute;margin-left:16.2pt;margin-top:24.8pt;width:28.8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Provide the shape/dimensions of the file </w:t>
      </w:r>
      <w:proofErr w:type="gramStart"/>
      <w:r w:rsidR="00BE1DAF">
        <w:rPr>
          <w:rFonts w:ascii="Consolas" w:hAnsi="Consolas" w:cs="Consolas"/>
          <w:color w:val="1B1F22"/>
          <w:sz w:val="26"/>
          <w:szCs w:val="26"/>
        </w:rPr>
        <w:t>train.csv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?</w:t>
      </w:r>
      <w:proofErr w:type="gramEnd"/>
      <w:r w:rsidR="00BE1DAF">
        <w:rPr>
          <w:rFonts w:ascii="Arial" w:hAnsi="Arial" w:cs="Arial"/>
          <w:color w:val="1B1F22"/>
          <w:sz w:val="32"/>
          <w:szCs w:val="32"/>
        </w:rPr>
        <w:t xml:space="preserve">  </w:t>
      </w:r>
    </w:p>
    <w:p w14:paraId="4C5CD3FC" w14:textId="77777777" w:rsidR="00CF2284" w:rsidRDefault="00BF3E0C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 xml:space="preserve">  </w:t>
      </w:r>
      <w:r w:rsidR="00CF2284">
        <w:rPr>
          <w:rFonts w:ascii="Arial" w:hAnsi="Arial" w:cs="Arial"/>
          <w:color w:val="1B1F22"/>
          <w:sz w:val="32"/>
          <w:szCs w:val="32"/>
        </w:rPr>
        <w:t>Use command:</w:t>
      </w:r>
    </w:p>
    <w:p w14:paraId="203D565F" w14:textId="77777777" w:rsidR="00CF2284" w:rsidRDefault="00CF2284" w:rsidP="00CF2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-F, 'END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"Number of Rows : %s\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of Columns = %s\n", NR, NF}' train.csv</w:t>
      </w:r>
    </w:p>
    <w:p w14:paraId="6C273C99" w14:textId="77777777" w:rsidR="00CF2284" w:rsidRDefault="00CF2284" w:rsidP="00CF2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4C9B5D" w14:textId="77777777" w:rsidR="00CF2284" w:rsidRDefault="00CF2284" w:rsidP="00CF2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Number of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Rows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892</w:t>
      </w:r>
    </w:p>
    <w:p w14:paraId="6DF11A45" w14:textId="77777777" w:rsidR="00CF2284" w:rsidRDefault="00CF2284" w:rsidP="00CF2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Columns = 13</w:t>
      </w:r>
    </w:p>
    <w:p w14:paraId="5589C0F3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</w:p>
    <w:p w14:paraId="20BC1C18" w14:textId="77777777" w:rsidR="00BE1DAF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E5DD9" wp14:editId="4123183C">
                <wp:simplePos x="0" y="0"/>
                <wp:positionH relativeFrom="column">
                  <wp:posOffset>114300</wp:posOffset>
                </wp:positionH>
                <wp:positionV relativeFrom="paragraph">
                  <wp:posOffset>363220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" o:spid="_x0000_s1026" type="#_x0000_t13" style="position:absolute;margin-left:9pt;margin-top:28.6pt;width:28.8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>List the first 5 rows of the file. Now list the last 5.  </w:t>
      </w:r>
    </w:p>
    <w:p w14:paraId="6B8E9B2F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By using command:</w:t>
      </w:r>
    </w:p>
    <w:p w14:paraId="58E44B71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For first 5 rows:</w:t>
      </w:r>
    </w:p>
    <w:p w14:paraId="492F0125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-5 train.csv</w:t>
      </w:r>
    </w:p>
    <w:p w14:paraId="2B4BD324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For last 5 rows:</w:t>
      </w:r>
    </w:p>
    <w:p w14:paraId="16EFD8BC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-5 train.csv</w:t>
      </w:r>
    </w:p>
    <w:p w14:paraId="0A5A50CF" w14:textId="77777777" w:rsidR="00CF2284" w:rsidRP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45DAC4A1" w14:textId="77777777" w:rsidR="00BE1DAF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59DCB" wp14:editId="27637972">
                <wp:simplePos x="0" y="0"/>
                <wp:positionH relativeFrom="column">
                  <wp:posOffset>114300</wp:posOffset>
                </wp:positionH>
                <wp:positionV relativeFrom="paragraph">
                  <wp:posOffset>520700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9pt;margin-top:41pt;width:28.8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Print this file in your screen-using </w:t>
      </w:r>
      <w:r w:rsidR="00BE1DAF">
        <w:rPr>
          <w:rFonts w:ascii="Consolas" w:hAnsi="Consolas" w:cs="Consolas"/>
          <w:color w:val="1B1F22"/>
          <w:sz w:val="26"/>
          <w:szCs w:val="26"/>
        </w:rPr>
        <w:t>cat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now use the </w:t>
      </w:r>
      <w:r w:rsidR="00BE1DAF">
        <w:rPr>
          <w:rFonts w:ascii="Consolas" w:hAnsi="Consolas" w:cs="Consolas"/>
          <w:color w:val="1B1F22"/>
          <w:sz w:val="26"/>
          <w:szCs w:val="26"/>
        </w:rPr>
        <w:t>less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command.  </w:t>
      </w:r>
    </w:p>
    <w:p w14:paraId="74B62D80" w14:textId="77777777" w:rsidR="00BF3E0C" w:rsidRDefault="00BF3E0C" w:rsidP="00BF3E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train.csv</w:t>
      </w:r>
    </w:p>
    <w:p w14:paraId="0BFC7F9D" w14:textId="77777777" w:rsidR="00BF3E0C" w:rsidRDefault="00BF3E0C" w:rsidP="00BF3E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train.csv</w:t>
      </w:r>
    </w:p>
    <w:p w14:paraId="70B8641A" w14:textId="77777777" w:rsidR="00BE1DAF" w:rsidRDefault="00BE1DAF" w:rsidP="00BE1D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ab/>
      </w:r>
    </w:p>
    <w:p w14:paraId="6CE530E1" w14:textId="77777777" w:rsidR="00BE1DAF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6D844" wp14:editId="091377FB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0;margin-top:27pt;width:28.8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Can you print only the names of all people in the file? </w:t>
      </w:r>
    </w:p>
    <w:p w14:paraId="2F911642" w14:textId="77777777" w:rsidR="00BE1DAF" w:rsidRPr="00BE1DAF" w:rsidRDefault="00BE1DAF" w:rsidP="00BF3E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Theme="majorHAnsi" w:hAnsiTheme="majorHAnsi" w:cs="Arial"/>
          <w:color w:val="1B1F22"/>
          <w:sz w:val="32"/>
          <w:szCs w:val="32"/>
        </w:rPr>
      </w:pPr>
      <w:r w:rsidRPr="00BE1DAF">
        <w:rPr>
          <w:rFonts w:asciiTheme="majorHAnsi" w:hAnsiTheme="majorHAnsi" w:cs="Arial"/>
          <w:color w:val="1B1F22"/>
          <w:sz w:val="32"/>
          <w:szCs w:val="32"/>
        </w:rPr>
        <w:t xml:space="preserve">Answer – By using </w:t>
      </w:r>
      <w:r w:rsidR="00BF3E0C" w:rsidRPr="00BE1DAF">
        <w:rPr>
          <w:rFonts w:asciiTheme="majorHAnsi" w:hAnsiTheme="majorHAnsi" w:cs="Arial"/>
          <w:color w:val="1B1F22"/>
          <w:sz w:val="32"/>
          <w:szCs w:val="32"/>
        </w:rPr>
        <w:t>command:</w:t>
      </w:r>
    </w:p>
    <w:p w14:paraId="6C0FB8D1" w14:textId="77777777" w:rsidR="00BE1DAF" w:rsidRDefault="00BE1DAF" w:rsidP="00BE1D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Arial" w:hAnsi="Arial" w:cs="Arial"/>
          <w:color w:val="1B1F22"/>
          <w:sz w:val="32"/>
          <w:szCs w:val="3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-F "," '{print $5}'train.csv</w:t>
      </w:r>
      <w:r>
        <w:rPr>
          <w:rFonts w:ascii="Arial" w:hAnsi="Arial" w:cs="Arial"/>
          <w:color w:val="1B1F22"/>
          <w:sz w:val="32"/>
          <w:szCs w:val="32"/>
        </w:rPr>
        <w:t> </w:t>
      </w:r>
    </w:p>
    <w:p w14:paraId="323217C6" w14:textId="77777777" w:rsidR="00CF2284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E9267" wp14:editId="3D73586D">
                <wp:simplePos x="0" y="0"/>
                <wp:positionH relativeFrom="column">
                  <wp:posOffset>114300</wp:posOffset>
                </wp:positionH>
                <wp:positionV relativeFrom="paragraph">
                  <wp:posOffset>389255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9pt;margin-top:30.65pt;width:28.8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Print this file last 5 lines save the output to train_tail.csv </w:t>
      </w:r>
    </w:p>
    <w:p w14:paraId="46C6C57F" w14:textId="77777777" w:rsidR="00CF2284" w:rsidRDefault="00CF2284" w:rsidP="00BF3E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Answer – By using command:</w:t>
      </w:r>
    </w:p>
    <w:p w14:paraId="52936650" w14:textId="77777777" w:rsidR="00CF2284" w:rsidRDefault="00CF2284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Arial" w:hAnsi="Arial" w:cs="Arial"/>
          <w:color w:val="1B1F22"/>
          <w:sz w:val="32"/>
          <w:szCs w:val="3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-5 train.csv &gt; train_tail.csv</w:t>
      </w:r>
    </w:p>
    <w:p w14:paraId="7BC8E858" w14:textId="77777777" w:rsidR="00BE1DAF" w:rsidRPr="00CF2284" w:rsidRDefault="00BE1DAF" w:rsidP="00CF2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 w:rsidRPr="00CF2284">
        <w:rPr>
          <w:rFonts w:ascii="Arial" w:hAnsi="Arial" w:cs="Arial"/>
          <w:color w:val="1B1F22"/>
          <w:sz w:val="32"/>
          <w:szCs w:val="32"/>
        </w:rPr>
        <w:t> </w:t>
      </w:r>
    </w:p>
    <w:p w14:paraId="65867DA4" w14:textId="77777777" w:rsidR="00FA7ED7" w:rsidRDefault="00BF3E0C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433BA" wp14:editId="5B113026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0;margin-top:28.5pt;width:28.8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>Print only the lines 3 to 5 of the file?</w:t>
      </w:r>
    </w:p>
    <w:p w14:paraId="738ED836" w14:textId="77777777" w:rsidR="00FA7ED7" w:rsidRDefault="00FA7ED7" w:rsidP="00FA7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Use Command:</w:t>
      </w:r>
    </w:p>
    <w:p w14:paraId="4A099570" w14:textId="77777777" w:rsidR="00FA7ED7" w:rsidRDefault="00FA7ED7" w:rsidP="00FA7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'FNR&gt;=3 &amp;&amp; FNR&lt;=5' train.csv</w:t>
      </w:r>
    </w:p>
    <w:p w14:paraId="6CB6D369" w14:textId="77777777" w:rsidR="00CF2284" w:rsidRDefault="00BE1DAF" w:rsidP="00FA7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r w:rsidRPr="00FA7ED7">
        <w:rPr>
          <w:rFonts w:ascii="Arial" w:hAnsi="Arial" w:cs="Arial"/>
          <w:color w:val="1B1F22"/>
          <w:sz w:val="32"/>
          <w:szCs w:val="32"/>
        </w:rPr>
        <w:t xml:space="preserve">  </w:t>
      </w:r>
    </w:p>
    <w:p w14:paraId="3CD9484C" w14:textId="77777777" w:rsidR="00BE1DAF" w:rsidRDefault="00FA7ED7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109E1" wp14:editId="3494E20B">
                <wp:simplePos x="0" y="0"/>
                <wp:positionH relativeFrom="column">
                  <wp:posOffset>114300</wp:posOffset>
                </wp:positionH>
                <wp:positionV relativeFrom="paragraph">
                  <wp:posOffset>562610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9pt;margin-top:44.3pt;width:28.8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Can you explain the command </w:t>
      </w:r>
      <w:r w:rsidR="00BE1DAF">
        <w:rPr>
          <w:rFonts w:ascii="Consolas" w:hAnsi="Consolas" w:cs="Consolas"/>
          <w:color w:val="1B1F22"/>
          <w:sz w:val="26"/>
          <w:szCs w:val="26"/>
        </w:rPr>
        <w:t>du -</w:t>
      </w:r>
      <w:proofErr w:type="gramStart"/>
      <w:r w:rsidR="00BE1DAF">
        <w:rPr>
          <w:rFonts w:ascii="Consolas" w:hAnsi="Consolas" w:cs="Consolas"/>
          <w:color w:val="1B1F22"/>
          <w:sz w:val="26"/>
          <w:szCs w:val="26"/>
        </w:rPr>
        <w:t>a .</w:t>
      </w:r>
      <w:proofErr w:type="gramEnd"/>
      <w:r w:rsidR="00BE1DAF">
        <w:rPr>
          <w:rFonts w:ascii="Consolas" w:hAnsi="Consolas" w:cs="Consolas"/>
          <w:color w:val="1B1F22"/>
          <w:sz w:val="26"/>
          <w:szCs w:val="26"/>
        </w:rPr>
        <w:t xml:space="preserve"> | </w:t>
      </w:r>
      <w:proofErr w:type="gramStart"/>
      <w:r w:rsidR="00BE1DAF">
        <w:rPr>
          <w:rFonts w:ascii="Consolas" w:hAnsi="Consolas" w:cs="Consolas"/>
          <w:color w:val="1B1F22"/>
          <w:sz w:val="26"/>
          <w:szCs w:val="26"/>
        </w:rPr>
        <w:t>sort</w:t>
      </w:r>
      <w:proofErr w:type="gramEnd"/>
      <w:r w:rsidR="00BE1DAF">
        <w:rPr>
          <w:rFonts w:ascii="Consolas" w:hAnsi="Consolas" w:cs="Consolas"/>
          <w:color w:val="1B1F22"/>
          <w:sz w:val="26"/>
          <w:szCs w:val="26"/>
        </w:rPr>
        <w:t xml:space="preserve"> -n -r | head -n 20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and why would  you use it?  </w:t>
      </w:r>
    </w:p>
    <w:p w14:paraId="76B76DD6" w14:textId="77777777" w:rsidR="00016051" w:rsidRPr="00016051" w:rsidRDefault="00016051" w:rsidP="00016051">
      <w:pPr>
        <w:rPr>
          <w:rFonts w:ascii="Arial" w:eastAsia="Times New Roman" w:hAnsi="Arial" w:cs="Arial"/>
          <w:sz w:val="26"/>
          <w:szCs w:val="26"/>
          <w:lang w:val="en-CA"/>
        </w:rPr>
      </w:pPr>
      <w:r w:rsidRPr="00016051">
        <w:rPr>
          <w:rFonts w:ascii="Arial" w:eastAsia="Times New Roman" w:hAnsi="Arial" w:cs="Arial"/>
          <w:i/>
          <w:iCs/>
          <w:color w:val="000000" w:themeColor="text1"/>
          <w:sz w:val="26"/>
          <w:szCs w:val="26"/>
          <w:shd w:val="clear" w:color="auto" w:fill="FFFFFF"/>
          <w:lang w:val="en-CA"/>
        </w:rPr>
        <w:t>To show top 20 biggest directories (including subdirectories</w:t>
      </w:r>
      <w:r w:rsidRPr="00016051">
        <w:rPr>
          <w:rFonts w:ascii="Arial" w:eastAsia="Times New Roman" w:hAnsi="Arial" w:cs="Arial"/>
          <w:i/>
          <w:iCs/>
          <w:color w:val="616161"/>
          <w:sz w:val="26"/>
          <w:szCs w:val="26"/>
          <w:shd w:val="clear" w:color="auto" w:fill="FFFFFF"/>
          <w:lang w:val="en-CA"/>
        </w:rPr>
        <w:t>)</w:t>
      </w:r>
    </w:p>
    <w:p w14:paraId="75FDAFF6" w14:textId="77777777" w:rsidR="00FA7ED7" w:rsidRDefault="00FA7ED7" w:rsidP="00FA7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Arial" w:hAnsi="Arial" w:cs="Arial"/>
          <w:color w:val="1B1F22"/>
          <w:sz w:val="32"/>
          <w:szCs w:val="32"/>
        </w:rPr>
      </w:pPr>
    </w:p>
    <w:p w14:paraId="20546F13" w14:textId="77777777" w:rsidR="00CF7751" w:rsidRDefault="00CF7751" w:rsidP="00BE1D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089A6" wp14:editId="659D9459">
                <wp:simplePos x="0" y="0"/>
                <wp:positionH relativeFrom="column">
                  <wp:posOffset>228600</wp:posOffset>
                </wp:positionH>
                <wp:positionV relativeFrom="paragraph">
                  <wp:posOffset>408305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18pt;margin-top:32.15pt;width:28.8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>Split the train.csv file in multiple files with 20 lines each.</w:t>
      </w:r>
    </w:p>
    <w:p w14:paraId="6235E55F" w14:textId="77777777" w:rsidR="00CF7751" w:rsidRDefault="00BE1DAF" w:rsidP="00CF7751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CA"/>
        </w:rPr>
      </w:pPr>
      <w:r w:rsidRPr="00CF7751">
        <w:rPr>
          <w:rFonts w:ascii="Arial" w:hAnsi="Arial" w:cs="Arial"/>
          <w:color w:val="1B1F22"/>
          <w:sz w:val="32"/>
          <w:szCs w:val="32"/>
        </w:rPr>
        <w:t xml:space="preserve">  </w:t>
      </w:r>
      <w:r w:rsidR="00CF7751" w:rsidRPr="00CF7751">
        <w:rPr>
          <w:rFonts w:ascii="Arial" w:hAnsi="Arial" w:cs="Arial"/>
          <w:color w:val="1B1F22"/>
          <w:sz w:val="23"/>
          <w:szCs w:val="23"/>
        </w:rPr>
        <w:t xml:space="preserve">This will </w:t>
      </w:r>
      <w:r w:rsidR="00CF7751" w:rsidRPr="00CF77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CA"/>
        </w:rPr>
        <w:t>Split the file "</w:t>
      </w:r>
      <w:r w:rsidR="00CF7751" w:rsidRPr="00CF775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CF7751">
        <w:rPr>
          <w:rFonts w:ascii="Menlo Regular" w:hAnsi="Menlo Regular" w:cs="Menlo Regular"/>
          <w:color w:val="000000"/>
          <w:sz w:val="22"/>
          <w:szCs w:val="22"/>
        </w:rPr>
        <w:t>train.csv</w:t>
      </w:r>
      <w:r w:rsidR="00CF7751" w:rsidRPr="00CF77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CA"/>
        </w:rPr>
        <w:t xml:space="preserve"> " into files beginning with the name "new" each containing 20 lines of text</w:t>
      </w:r>
      <w:r w:rsidR="00CF77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CA"/>
        </w:rPr>
        <w:t>.</w:t>
      </w:r>
    </w:p>
    <w:p w14:paraId="48AD5390" w14:textId="77777777" w:rsidR="00CF7751" w:rsidRPr="00CF7751" w:rsidRDefault="00CF7751" w:rsidP="00CF7751">
      <w:pPr>
        <w:rPr>
          <w:rFonts w:ascii="Times New Roman" w:eastAsia="Times New Roman" w:hAnsi="Times New Roman" w:cs="Times New Roman"/>
          <w:sz w:val="23"/>
          <w:szCs w:val="23"/>
          <w:lang w:val="en-CA"/>
        </w:rPr>
      </w:pPr>
    </w:p>
    <w:p w14:paraId="3C6BA44A" w14:textId="77777777" w:rsidR="00BE1DAF" w:rsidRDefault="00CF7751" w:rsidP="00CF77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split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-l 20 train.csv new</w:t>
      </w:r>
    </w:p>
    <w:p w14:paraId="088A70B8" w14:textId="77777777" w:rsidR="00CF7751" w:rsidRDefault="00CF7751" w:rsidP="00CF77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Menlo Regular" w:hAnsi="Menlo Regular" w:cs="Menlo Regular"/>
          <w:color w:val="000000"/>
          <w:sz w:val="22"/>
          <w:szCs w:val="22"/>
        </w:rPr>
      </w:pPr>
    </w:p>
    <w:p w14:paraId="42130169" w14:textId="77777777" w:rsidR="00CF7751" w:rsidRPr="00CF7751" w:rsidRDefault="00CF7751" w:rsidP="00CF77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440"/>
        <w:rPr>
          <w:rFonts w:ascii="Arial" w:hAnsi="Arial" w:cs="Arial"/>
          <w:color w:val="1B1F22"/>
          <w:sz w:val="32"/>
          <w:szCs w:val="32"/>
        </w:rPr>
      </w:pPr>
    </w:p>
    <w:p w14:paraId="6E29E651" w14:textId="77777777" w:rsidR="00BE1DAF" w:rsidRDefault="00BE1DAF" w:rsidP="00BE1DA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b/>
          <w:bCs/>
          <w:color w:val="1B1F22"/>
        </w:rPr>
        <w:t xml:space="preserve">Write loops to iterate over lists </w:t>
      </w:r>
    </w:p>
    <w:p w14:paraId="5875B513" w14:textId="77777777" w:rsidR="00BE1DAF" w:rsidRDefault="007C4C12" w:rsidP="00BE1DA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0FB83" wp14:editId="62CDC0FB">
                <wp:simplePos x="0" y="0"/>
                <wp:positionH relativeFrom="column">
                  <wp:posOffset>0</wp:posOffset>
                </wp:positionH>
                <wp:positionV relativeFrom="paragraph">
                  <wp:posOffset>629920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0;margin-top:49.6pt;width:28.8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Download the </w:t>
      </w:r>
      <w:r w:rsidR="00BE1DAF">
        <w:rPr>
          <w:rFonts w:ascii="Consolas" w:hAnsi="Consolas" w:cs="Consolas"/>
          <w:color w:val="1B1F22"/>
          <w:sz w:val="26"/>
          <w:szCs w:val="26"/>
        </w:rPr>
        <w:t>ultratrail-du-montblanc.zip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>
        <w:rPr>
          <w:rFonts w:ascii="Arial" w:hAnsi="Arial" w:cs="Arial"/>
          <w:color w:val="1B1F22"/>
          <w:sz w:val="32"/>
          <w:szCs w:val="32"/>
        </w:rPr>
        <w:t xml:space="preserve">file from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Slack and unzip it to </w:t>
      </w:r>
      <w:r w:rsidR="00BE1DAF">
        <w:rPr>
          <w:rFonts w:ascii="Consolas" w:hAnsi="Consolas" w:cs="Consolas"/>
          <w:color w:val="1B1F22"/>
          <w:sz w:val="26"/>
          <w:szCs w:val="26"/>
        </w:rPr>
        <w:t>/Users/&lt;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myusername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>&gt;/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ultratrail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 </w:t>
      </w:r>
    </w:p>
    <w:p w14:paraId="36B07949" w14:textId="77777777" w:rsidR="007C4C12" w:rsidRDefault="007C4C12" w:rsidP="007C4C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Pr="007C4C12">
        <w:rPr>
          <w:rFonts w:ascii="Menlo Regular" w:hAnsi="Menlo Regular" w:cs="Menlo Regular"/>
          <w:color w:val="000000"/>
          <w:sz w:val="18"/>
          <w:szCs w:val="18"/>
        </w:rPr>
        <w:t>unzip</w:t>
      </w:r>
      <w:proofErr w:type="gramEnd"/>
      <w:r w:rsidRPr="007C4C12">
        <w:rPr>
          <w:rFonts w:ascii="Menlo Regular" w:hAnsi="Menlo Regular" w:cs="Menlo Regular"/>
          <w:color w:val="000000"/>
          <w:sz w:val="18"/>
          <w:szCs w:val="18"/>
        </w:rPr>
        <w:t xml:space="preserve"> ultratrail-du-montblanc.zip -d /Users/</w:t>
      </w:r>
      <w:proofErr w:type="spellStart"/>
      <w:r w:rsidRPr="007C4C12">
        <w:rPr>
          <w:rFonts w:ascii="Menlo Regular" w:hAnsi="Menlo Regular" w:cs="Menlo Regular"/>
          <w:color w:val="000000"/>
          <w:sz w:val="18"/>
          <w:szCs w:val="18"/>
        </w:rPr>
        <w:t>alammand</w:t>
      </w:r>
      <w:proofErr w:type="spellEnd"/>
      <w:r w:rsidRPr="007C4C12">
        <w:rPr>
          <w:rFonts w:ascii="Menlo Regular" w:hAnsi="Menlo Regular" w:cs="Menlo Regular"/>
          <w:color w:val="000000"/>
          <w:sz w:val="18"/>
          <w:szCs w:val="18"/>
        </w:rPr>
        <w:t>/</w:t>
      </w:r>
      <w:proofErr w:type="spellStart"/>
      <w:r w:rsidRPr="007C4C12">
        <w:rPr>
          <w:rFonts w:ascii="Menlo Regular" w:hAnsi="Menlo Regular" w:cs="Menlo Regular"/>
          <w:color w:val="000000"/>
          <w:sz w:val="18"/>
          <w:szCs w:val="18"/>
        </w:rPr>
        <w:t>ultratrail</w:t>
      </w:r>
      <w:proofErr w:type="spellEnd"/>
    </w:p>
    <w:p w14:paraId="2B29C820" w14:textId="77777777" w:rsidR="007C4C12" w:rsidRPr="007C4C12" w:rsidRDefault="007C4C12" w:rsidP="007C4C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Arial" w:hAnsi="Arial" w:cs="Arial"/>
          <w:color w:val="1B1F22"/>
          <w:sz w:val="18"/>
          <w:szCs w:val="18"/>
        </w:rPr>
      </w:pPr>
    </w:p>
    <w:p w14:paraId="7CEF4EF6" w14:textId="59A9D0AA" w:rsidR="00BE1DAF" w:rsidRDefault="00583BAF" w:rsidP="00BE1DA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4945A" wp14:editId="2C55E8B5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0;margin-top:45.8pt;width:28.8pt;height:2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Write a loop that prints the name, dimension and first 2 lines for each of the </w:t>
      </w:r>
      <w:r w:rsidR="00BE1DAF">
        <w:rPr>
          <w:rFonts w:ascii="Consolas" w:hAnsi="Consolas" w:cs="Consolas"/>
          <w:color w:val="1B1F22"/>
          <w:sz w:val="26"/>
          <w:szCs w:val="26"/>
        </w:rPr>
        <w:t>.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csv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files.  </w:t>
      </w:r>
    </w:p>
    <w:p w14:paraId="03B51D52" w14:textId="31088B2B" w:rsidR="007C4C12" w:rsidRDefault="00583BAF" w:rsidP="00A75B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 xml:space="preserve">  </w:t>
      </w:r>
      <w:proofErr w:type="gramStart"/>
      <w:r w:rsidR="00A75BF3"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 file in $(</w:t>
      </w:r>
      <w:proofErr w:type="spellStart"/>
      <w:r w:rsidR="00A75BF3"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 *.</w:t>
      </w:r>
      <w:proofErr w:type="spellStart"/>
      <w:r w:rsidR="00A75BF3"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spell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); do echo ""; echo "......$file...."; echo  ""; head  -2 $file; </w:t>
      </w:r>
      <w:proofErr w:type="spellStart"/>
      <w:r w:rsidR="00A75BF3"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 -F, 'END {</w:t>
      </w:r>
      <w:proofErr w:type="spellStart"/>
      <w:r w:rsidR="00A75BF3"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r w:rsidR="00A75BF3">
        <w:rPr>
          <w:rFonts w:ascii="Menlo Regular" w:hAnsi="Menlo Regular" w:cs="Menlo Regular"/>
          <w:color w:val="000000"/>
          <w:sz w:val="22"/>
          <w:szCs w:val="22"/>
        </w:rPr>
        <w:t xml:space="preserve"> "Number of row : %s\n Number of column = %s\n", NR, NF}' $file; done;</w:t>
      </w:r>
    </w:p>
    <w:p w14:paraId="56328045" w14:textId="474669E2" w:rsidR="00BE1DAF" w:rsidRDefault="00671967" w:rsidP="00BE1DA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6B38F" wp14:editId="43949851">
                <wp:simplePos x="0" y="0"/>
                <wp:positionH relativeFrom="column">
                  <wp:posOffset>0</wp:posOffset>
                </wp:positionH>
                <wp:positionV relativeFrom="paragraph">
                  <wp:posOffset>850900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0;margin-top:67pt;width:28.8pt;height:2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E1DAF">
        <w:rPr>
          <w:rFonts w:ascii="Arial" w:hAnsi="Arial" w:cs="Arial"/>
          <w:color w:val="1B1F22"/>
          <w:sz w:val="32"/>
          <w:szCs w:val="32"/>
        </w:rPr>
        <w:t xml:space="preserve">Write a loop that copies each of the </w:t>
      </w:r>
      <w:r w:rsidR="00BE1DAF">
        <w:rPr>
          <w:rFonts w:ascii="Consolas" w:hAnsi="Consolas" w:cs="Consolas"/>
          <w:color w:val="1B1F22"/>
          <w:sz w:val="26"/>
          <w:szCs w:val="26"/>
        </w:rPr>
        <w:t>.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csv</w:t>
      </w:r>
      <w:proofErr w:type="spellEnd"/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files with the prefix 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bkp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>-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 xml:space="preserve">to a folder </w:t>
      </w:r>
      <w:r w:rsidR="00BE1DAF">
        <w:rPr>
          <w:rFonts w:ascii="Consolas" w:hAnsi="Consolas" w:cs="Consolas"/>
          <w:color w:val="1B1F22"/>
          <w:sz w:val="26"/>
          <w:szCs w:val="26"/>
        </w:rPr>
        <w:t>/Users/&lt;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myusername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>&gt;/</w:t>
      </w:r>
      <w:proofErr w:type="spellStart"/>
      <w:r w:rsidR="00BE1DAF">
        <w:rPr>
          <w:rFonts w:ascii="Consolas" w:hAnsi="Consolas" w:cs="Consolas"/>
          <w:color w:val="1B1F22"/>
          <w:sz w:val="26"/>
          <w:szCs w:val="26"/>
        </w:rPr>
        <w:t>ultratrail</w:t>
      </w:r>
      <w:proofErr w:type="spellEnd"/>
      <w:r w:rsidR="00BE1DAF">
        <w:rPr>
          <w:rFonts w:ascii="Consolas" w:hAnsi="Consolas" w:cs="Consolas"/>
          <w:color w:val="1B1F22"/>
          <w:sz w:val="26"/>
          <w:szCs w:val="26"/>
        </w:rPr>
        <w:t>/</w:t>
      </w:r>
      <w:proofErr w:type="gramStart"/>
      <w:r w:rsidR="00BE1DAF">
        <w:rPr>
          <w:rFonts w:ascii="Consolas" w:hAnsi="Consolas" w:cs="Consolas"/>
          <w:color w:val="1B1F22"/>
          <w:sz w:val="26"/>
          <w:szCs w:val="26"/>
        </w:rPr>
        <w:t>backups</w:t>
      </w:r>
      <w:r w:rsidR="00BE1DAF"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 w:rsidR="00BE1DAF">
        <w:rPr>
          <w:rFonts w:ascii="Arial" w:hAnsi="Arial" w:cs="Arial"/>
          <w:color w:val="1B1F22"/>
          <w:sz w:val="32"/>
          <w:szCs w:val="32"/>
        </w:rPr>
        <w:t>.</w:t>
      </w:r>
      <w:proofErr w:type="gramEnd"/>
      <w:r w:rsidR="00BE1DAF">
        <w:rPr>
          <w:rFonts w:ascii="Arial" w:hAnsi="Arial" w:cs="Arial"/>
          <w:color w:val="1B1F22"/>
          <w:sz w:val="32"/>
          <w:szCs w:val="32"/>
        </w:rPr>
        <w:t xml:space="preserve">  </w:t>
      </w:r>
    </w:p>
    <w:p w14:paraId="1B791614" w14:textId="7639D4D8" w:rsidR="00671967" w:rsidRDefault="00671967" w:rsidP="006719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 in *.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do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 "$f"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bkp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-$f"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alammand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ultratrail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/backups  ; mv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bkp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-$f"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alammand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ultratrail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/backups ; done</w:t>
      </w:r>
    </w:p>
    <w:p w14:paraId="6A6FBAB8" w14:textId="77777777" w:rsidR="00BE1DAF" w:rsidRDefault="00BE1DAF" w:rsidP="00BE1D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b/>
          <w:bCs/>
          <w:color w:val="1B1F22"/>
          <w:sz w:val="32"/>
          <w:szCs w:val="32"/>
        </w:rPr>
        <w:t>Reach </w:t>
      </w:r>
      <w:r>
        <w:rPr>
          <w:rFonts w:ascii="Arial" w:hAnsi="Arial" w:cs="Arial"/>
          <w:b/>
          <w:bCs/>
          <w:color w:val="1B1F22"/>
        </w:rPr>
        <w:t xml:space="preserve">Create scripts to automate basic processes </w:t>
      </w:r>
    </w:p>
    <w:p w14:paraId="5B5B1503" w14:textId="77777777" w:rsidR="00BE1DAF" w:rsidRDefault="00BE1DAF" w:rsidP="00BE1DA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 xml:space="preserve">Write a script that suggests the data formats: 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csv</w:t>
      </w:r>
      <w:proofErr w:type="spellEnd"/>
      <w:r>
        <w:rPr>
          <w:rFonts w:ascii="Arial" w:hAnsi="Arial" w:cs="Arial"/>
          <w:color w:val="1B1F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xlsx</w:t>
      </w:r>
      <w:proofErr w:type="spellEnd"/>
      <w:r>
        <w:rPr>
          <w:rFonts w:ascii="Arial" w:hAnsi="Arial" w:cs="Arial"/>
          <w:color w:val="1B1F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pdf</w:t>
      </w:r>
      <w:proofErr w:type="spellEnd"/>
      <w:r>
        <w:rPr>
          <w:rFonts w:ascii="Arial" w:hAnsi="Arial" w:cs="Arial"/>
          <w:color w:val="1B1F22"/>
          <w:sz w:val="32"/>
          <w:szCs w:val="32"/>
        </w:rPr>
        <w:t xml:space="preserve">, doc and txt. It should allow the user to pick their desired extension then create a file named </w:t>
      </w:r>
      <w:r>
        <w:rPr>
          <w:rFonts w:ascii="Consolas" w:hAnsi="Consolas" w:cs="Consolas"/>
          <w:color w:val="1B1F22"/>
          <w:sz w:val="26"/>
          <w:szCs w:val="26"/>
        </w:rPr>
        <w:t>selected</w:t>
      </w:r>
      <w:proofErr w:type="gramStart"/>
      <w:r>
        <w:rPr>
          <w:rFonts w:ascii="Consolas" w:hAnsi="Consolas" w:cs="Consolas"/>
          <w:color w:val="1B1F22"/>
          <w:sz w:val="26"/>
          <w:szCs w:val="26"/>
        </w:rPr>
        <w:t>.&lt;</w:t>
      </w:r>
      <w:proofErr w:type="gramEnd"/>
      <w:r>
        <w:rPr>
          <w:rFonts w:ascii="Consolas" w:hAnsi="Consolas" w:cs="Consolas"/>
          <w:color w:val="1B1F22"/>
          <w:sz w:val="26"/>
          <w:szCs w:val="26"/>
        </w:rPr>
        <w:t>extension selected&gt;</w:t>
      </w:r>
      <w:r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>
        <w:rPr>
          <w:rFonts w:ascii="Arial" w:hAnsi="Arial" w:cs="Arial"/>
          <w:color w:val="1B1F22"/>
          <w:sz w:val="32"/>
          <w:szCs w:val="32"/>
        </w:rPr>
        <w:t xml:space="preserve">. Use the </w:t>
      </w:r>
      <w:r>
        <w:rPr>
          <w:rFonts w:ascii="Consolas" w:hAnsi="Consolas" w:cs="Consolas"/>
          <w:color w:val="1B1F22"/>
          <w:sz w:val="26"/>
          <w:szCs w:val="26"/>
        </w:rPr>
        <w:t>read</w:t>
      </w:r>
      <w:r>
        <w:rPr>
          <w:rFonts w:ascii="Times Roman" w:hAnsi="Times Roman" w:cs="Times Roman"/>
          <w:color w:val="1B1F22"/>
          <w:sz w:val="26"/>
          <w:szCs w:val="26"/>
        </w:rPr>
        <w:t xml:space="preserve"> </w:t>
      </w:r>
      <w:r>
        <w:rPr>
          <w:rFonts w:ascii="Arial" w:hAnsi="Arial" w:cs="Arial"/>
          <w:color w:val="1B1F22"/>
          <w:sz w:val="32"/>
          <w:szCs w:val="32"/>
        </w:rPr>
        <w:t>command to read the user input!  </w:t>
      </w:r>
    </w:p>
    <w:p w14:paraId="7E721DF6" w14:textId="18330B02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9FB87" wp14:editId="29F35D8D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365760" cy="344805"/>
                <wp:effectExtent l="50800" t="50800" r="15240" b="137795"/>
                <wp:wrapThrough wrapText="bothSides">
                  <wp:wrapPolygon edited="0">
                    <wp:start x="6000" y="-3182"/>
                    <wp:lineTo x="-3000" y="0"/>
                    <wp:lineTo x="-3000" y="19094"/>
                    <wp:lineTo x="6000" y="25459"/>
                    <wp:lineTo x="6000" y="28641"/>
                    <wp:lineTo x="15000" y="28641"/>
                    <wp:lineTo x="15000" y="25459"/>
                    <wp:lineTo x="21000" y="17503"/>
                    <wp:lineTo x="21000" y="7956"/>
                    <wp:lineTo x="15000" y="-3182"/>
                    <wp:lineTo x="6000" y="-3182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48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0;margin-top:-8.95pt;width:28.8pt;height:2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" adj="1141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f in *.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AF450E9" w14:textId="12CEED36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do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9D1063D" w14:textId="276EDBC7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Choose your file extension;</w:t>
      </w:r>
    </w:p>
    <w:p w14:paraId="32E914EC" w14:textId="62F22CBE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read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varname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D47581" w14:textId="7FAB71DA" w:rsidR="00417859" w:rsidRP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you selected $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varname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ACB28D" w14:textId="6F3BA98F" w:rsidR="00417859" w:rsidRDefault="00417859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17859"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 w:rsidRPr="00417859">
        <w:rPr>
          <w:rFonts w:ascii="Menlo Regular" w:hAnsi="Menlo Regular" w:cs="Menlo Regular"/>
          <w:color w:val="000000"/>
          <w:sz w:val="22"/>
          <w:szCs w:val="22"/>
        </w:rPr>
        <w:t xml:space="preserve">  &gt; </w:t>
      </w:r>
      <w:proofErr w:type="spellStart"/>
      <w:r w:rsidRPr="00417859">
        <w:rPr>
          <w:rFonts w:ascii="Menlo Regular" w:hAnsi="Menlo Regular" w:cs="Menlo Regular"/>
          <w:color w:val="000000"/>
          <w:sz w:val="22"/>
          <w:szCs w:val="22"/>
        </w:rPr>
        <w:t>selected$varname</w:t>
      </w:r>
      <w:proofErr w:type="spellEnd"/>
      <w:r w:rsidRPr="004178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E1B612" w14:textId="41F9AF3B" w:rsidR="00E104A2" w:rsidRDefault="00E104A2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your file with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now created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F4C6CE0" w14:textId="22C44CD1" w:rsidR="00E104A2" w:rsidRPr="00417859" w:rsidRDefault="00E104A2" w:rsidP="0041785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done;</w:t>
      </w:r>
      <w:bookmarkStart w:id="0" w:name="_GoBack"/>
      <w:bookmarkEnd w:id="0"/>
    </w:p>
    <w:p w14:paraId="0043C7DC" w14:textId="77777777" w:rsidR="00417859" w:rsidRDefault="00417859" w:rsidP="00417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Arial" w:hAnsi="Arial" w:cs="Arial"/>
          <w:color w:val="1B1F22"/>
          <w:sz w:val="32"/>
          <w:szCs w:val="32"/>
        </w:rPr>
      </w:pPr>
    </w:p>
    <w:p w14:paraId="5041EAB5" w14:textId="77777777" w:rsidR="00BE1DAF" w:rsidRDefault="00BE1DAF" w:rsidP="00BE1DA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/>
          <w:color w:val="1B1F22"/>
          <w:sz w:val="32"/>
          <w:szCs w:val="32"/>
        </w:rPr>
      </w:pPr>
      <w:r>
        <w:rPr>
          <w:rFonts w:ascii="Arial" w:hAnsi="Arial" w:cs="Arial"/>
          <w:color w:val="1B1F22"/>
          <w:sz w:val="32"/>
          <w:szCs w:val="32"/>
        </w:rPr>
        <w:t>Write a script that keeps only the first N number of lines of all files in '/Users//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files_to_clean</w:t>
      </w:r>
      <w:proofErr w:type="spellEnd"/>
      <w:r>
        <w:rPr>
          <w:rFonts w:ascii="Arial" w:hAnsi="Arial" w:cs="Arial"/>
          <w:color w:val="1B1F22"/>
          <w:sz w:val="32"/>
          <w:szCs w:val="32"/>
        </w:rPr>
        <w:t>/*</w:t>
      </w:r>
      <w:proofErr w:type="gramStart"/>
      <w:r>
        <w:rPr>
          <w:rFonts w:ascii="Arial" w:hAnsi="Arial" w:cs="Arial"/>
          <w:color w:val="1B1F22"/>
          <w:sz w:val="32"/>
          <w:szCs w:val="32"/>
        </w:rPr>
        <w:t>.</w:t>
      </w:r>
      <w:proofErr w:type="spellStart"/>
      <w:r>
        <w:rPr>
          <w:rFonts w:ascii="Arial" w:hAnsi="Arial" w:cs="Arial"/>
          <w:color w:val="1B1F22"/>
          <w:sz w:val="32"/>
          <w:szCs w:val="32"/>
        </w:rPr>
        <w:t>csv</w:t>
      </w:r>
      <w:proofErr w:type="spellEnd"/>
      <w:r>
        <w:rPr>
          <w:rFonts w:ascii="Arial" w:hAnsi="Arial" w:cs="Arial"/>
          <w:color w:val="1B1F22"/>
          <w:sz w:val="32"/>
          <w:szCs w:val="32"/>
        </w:rPr>
        <w:t>'</w:t>
      </w:r>
      <w:proofErr w:type="gramEnd"/>
      <w:r>
        <w:rPr>
          <w:rFonts w:ascii="Arial" w:hAnsi="Arial" w:cs="Arial"/>
          <w:color w:val="1B1F22"/>
          <w:sz w:val="32"/>
          <w:szCs w:val="32"/>
        </w:rPr>
        <w:t>. N should be an argument passed before starting the script! If other people depend on this being done daily, how can we automate it's daily execution at 8:00AM?  </w:t>
      </w:r>
    </w:p>
    <w:p w14:paraId="0BD5FAB3" w14:textId="77777777" w:rsidR="00C9587F" w:rsidRDefault="00C9587F"/>
    <w:sectPr w:rsidR="00C9587F" w:rsidSect="00BE1D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AF"/>
    <w:rsid w:val="00016051"/>
    <w:rsid w:val="00417859"/>
    <w:rsid w:val="00583BAF"/>
    <w:rsid w:val="00671967"/>
    <w:rsid w:val="007C4C12"/>
    <w:rsid w:val="00A75BF3"/>
    <w:rsid w:val="00BE1DAF"/>
    <w:rsid w:val="00BF3E0C"/>
    <w:rsid w:val="00C406A0"/>
    <w:rsid w:val="00C9587F"/>
    <w:rsid w:val="00CF2284"/>
    <w:rsid w:val="00CF7751"/>
    <w:rsid w:val="00E104A2"/>
    <w:rsid w:val="00FA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F1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425</Words>
  <Characters>2423</Characters>
  <Application>Microsoft Macintosh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Rajalam Singh Mand</dc:creator>
  <cp:keywords/>
  <dc:description/>
  <cp:lastModifiedBy>Rajalam Singh Mand</cp:lastModifiedBy>
  <cp:revision>4</cp:revision>
  <dcterms:created xsi:type="dcterms:W3CDTF">2019-07-16T01:46:00Z</dcterms:created>
  <dcterms:modified xsi:type="dcterms:W3CDTF">2019-07-18T20:39:00Z</dcterms:modified>
</cp:coreProperties>
</file>